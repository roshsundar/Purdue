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D4C0" w14:textId="1BBC102E" w:rsidR="008F75AD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 w:rsidR="00284BFE">
        <w:rPr>
          <w:sz w:val="22"/>
          <w:szCs w:val="22"/>
        </w:rPr>
        <w:t>Roshan Sundar</w:t>
      </w:r>
    </w:p>
    <w:p w14:paraId="175998CD" w14:textId="41C58722" w:rsidR="008F75AD" w:rsidRDefault="0041736C">
      <w:pPr>
        <w:rPr>
          <w:sz w:val="22"/>
          <w:szCs w:val="22"/>
        </w:rPr>
      </w:pPr>
      <w:r>
        <w:rPr>
          <w:sz w:val="22"/>
          <w:szCs w:val="22"/>
        </w:rPr>
        <w:t xml:space="preserve">GitHub Username: </w:t>
      </w:r>
      <w:r w:rsidR="00672371">
        <w:rPr>
          <w:sz w:val="22"/>
          <w:szCs w:val="22"/>
        </w:rPr>
        <w:t>rmsundar</w:t>
      </w:r>
    </w:p>
    <w:p w14:paraId="6347BC26" w14:textId="42E77A83" w:rsidR="008F75AD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Purdue Username: </w:t>
      </w:r>
      <w:r w:rsidR="00672371">
        <w:rPr>
          <w:sz w:val="22"/>
          <w:szCs w:val="22"/>
        </w:rPr>
        <w:t>0032402630</w:t>
      </w:r>
    </w:p>
    <w:p w14:paraId="5209E92D" w14:textId="08F0EF95" w:rsidR="008F75AD" w:rsidRDefault="00000000">
      <w:pPr>
        <w:rPr>
          <w:sz w:val="22"/>
          <w:szCs w:val="22"/>
        </w:rPr>
      </w:pPr>
      <w:r>
        <w:rPr>
          <w:sz w:val="22"/>
          <w:szCs w:val="22"/>
        </w:rPr>
        <w:t>Instructor: Ghasemi</w:t>
      </w:r>
    </w:p>
    <w:p w14:paraId="5DCD1351" w14:textId="77777777" w:rsidR="008F2309" w:rsidRDefault="008F2309">
      <w:pPr>
        <w:rPr>
          <w:sz w:val="22"/>
          <w:szCs w:val="22"/>
        </w:rPr>
      </w:pPr>
    </w:p>
    <w:p w14:paraId="61434859" w14:textId="1F6ADFEC" w:rsidR="008F75AD" w:rsidRPr="008F2309" w:rsidRDefault="00000000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Problem1_writeup</w:t>
      </w:r>
      <w:r w:rsidR="008F2309">
        <w:rPr>
          <w:b/>
          <w:bCs/>
          <w:sz w:val="36"/>
          <w:szCs w:val="36"/>
        </w:rPr>
        <w:t>.</w:t>
      </w:r>
    </w:p>
    <w:p w14:paraId="7687C49F" w14:textId="7E1E1964" w:rsidR="008F75AD" w:rsidRDefault="008F75AD">
      <w:pPr>
        <w:ind w:right="200"/>
        <w:jc w:val="right"/>
        <w:rPr>
          <w:color w:val="FF0000"/>
          <w:sz w:val="28"/>
          <w:szCs w:val="28"/>
        </w:rPr>
      </w:pPr>
    </w:p>
    <w:p w14:paraId="63C11DF7" w14:textId="1C9A5136" w:rsidR="008F2309" w:rsidRP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Estimated Functions: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2FBC60C4" w14:textId="2F1CB2DD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72F27FAD" w14:textId="5E2E6F6C" w:rsidR="00DB6842" w:rsidRDefault="00DB6842" w:rsidP="008F2309">
      <w:pPr>
        <w:ind w:right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  <w:vertAlign w:val="subscript"/>
        </w:rPr>
        <w:t>1</w:t>
      </w:r>
      <w:r w:rsidRPr="00DB6842">
        <w:rPr>
          <w:color w:val="000000" w:themeColor="text1"/>
          <w:sz w:val="28"/>
          <w:szCs w:val="28"/>
        </w:rPr>
        <w:t xml:space="preserve">(x) = </w:t>
      </w:r>
      <w:r w:rsidR="00DE3B4B" w:rsidRPr="00DE3B4B">
        <w:rPr>
          <w:color w:val="000000" w:themeColor="text1"/>
          <w:sz w:val="28"/>
          <w:szCs w:val="28"/>
        </w:rPr>
        <w:t>29.0587</w:t>
      </w:r>
      <w:r w:rsidR="00DE3B4B">
        <w:rPr>
          <w:color w:val="000000" w:themeColor="text1"/>
          <w:sz w:val="28"/>
          <w:szCs w:val="28"/>
        </w:rPr>
        <w:t>x</w:t>
      </w:r>
      <w:r w:rsidRPr="00DB6842">
        <w:rPr>
          <w:color w:val="000000" w:themeColor="text1"/>
          <w:sz w:val="28"/>
          <w:szCs w:val="28"/>
        </w:rPr>
        <w:t xml:space="preserve">+ </w:t>
      </w:r>
      <w:r w:rsidR="00C664E5" w:rsidRPr="00C664E5">
        <w:rPr>
          <w:color w:val="000000" w:themeColor="text1"/>
          <w:sz w:val="28"/>
          <w:szCs w:val="28"/>
        </w:rPr>
        <w:t>92.7676</w:t>
      </w:r>
    </w:p>
    <w:p w14:paraId="108B5BCB" w14:textId="2CC02539" w:rsidR="00DB6842" w:rsidRDefault="007F64C8" w:rsidP="008F2309">
      <w:pPr>
        <w:ind w:right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  <w:vertAlign w:val="subscript"/>
        </w:rPr>
        <w:t>2</w:t>
      </w:r>
      <w:r w:rsidRPr="00DB6842">
        <w:rPr>
          <w:color w:val="000000" w:themeColor="text1"/>
          <w:sz w:val="28"/>
          <w:szCs w:val="28"/>
        </w:rPr>
        <w:t>(x) =</w:t>
      </w:r>
      <w:r w:rsidR="005723FF">
        <w:rPr>
          <w:color w:val="000000" w:themeColor="text1"/>
          <w:sz w:val="28"/>
          <w:szCs w:val="28"/>
        </w:rPr>
        <w:t xml:space="preserve"> </w:t>
      </w:r>
      <w:r w:rsidR="00E860CE" w:rsidRPr="00E860CE">
        <w:rPr>
          <w:color w:val="000000" w:themeColor="text1"/>
          <w:sz w:val="28"/>
          <w:szCs w:val="28"/>
        </w:rPr>
        <w:t>-2.1111</w:t>
      </w:r>
      <w:r w:rsidR="00E0403A">
        <w:rPr>
          <w:color w:val="000000" w:themeColor="text1"/>
          <w:sz w:val="28"/>
          <w:szCs w:val="28"/>
        </w:rPr>
        <w:t>x</w:t>
      </w:r>
      <w:r w:rsidR="00E0403A">
        <w:rPr>
          <w:color w:val="000000" w:themeColor="text1"/>
          <w:sz w:val="28"/>
          <w:szCs w:val="28"/>
          <w:vertAlign w:val="superscript"/>
        </w:rPr>
        <w:t>2</w:t>
      </w:r>
      <w:r w:rsidR="005723FF" w:rsidRPr="005723FF">
        <w:rPr>
          <w:color w:val="000000" w:themeColor="text1"/>
          <w:sz w:val="28"/>
          <w:szCs w:val="28"/>
        </w:rPr>
        <w:t xml:space="preserve"> </w:t>
      </w:r>
      <w:r w:rsidR="00E0403A">
        <w:rPr>
          <w:color w:val="000000" w:themeColor="text1"/>
          <w:sz w:val="28"/>
          <w:szCs w:val="28"/>
        </w:rPr>
        <w:t>+</w:t>
      </w:r>
      <w:r w:rsidR="005723FF" w:rsidRPr="005723FF">
        <w:rPr>
          <w:color w:val="000000" w:themeColor="text1"/>
          <w:sz w:val="28"/>
          <w:szCs w:val="28"/>
        </w:rPr>
        <w:t xml:space="preserve"> </w:t>
      </w:r>
      <w:r w:rsidR="00435B07" w:rsidRPr="00435B07">
        <w:rPr>
          <w:color w:val="000000" w:themeColor="text1"/>
          <w:sz w:val="28"/>
          <w:szCs w:val="28"/>
        </w:rPr>
        <w:t>28.5066</w:t>
      </w:r>
      <w:r w:rsidR="00E0403A">
        <w:rPr>
          <w:color w:val="000000" w:themeColor="text1"/>
          <w:sz w:val="28"/>
          <w:szCs w:val="28"/>
        </w:rPr>
        <w:t>x +</w:t>
      </w:r>
      <w:r w:rsidR="005723FF" w:rsidRPr="005723FF">
        <w:rPr>
          <w:color w:val="000000" w:themeColor="text1"/>
          <w:sz w:val="28"/>
          <w:szCs w:val="28"/>
        </w:rPr>
        <w:t xml:space="preserve"> </w:t>
      </w:r>
      <w:r w:rsidR="007B2E3A" w:rsidRPr="007B2E3A">
        <w:rPr>
          <w:color w:val="000000" w:themeColor="text1"/>
          <w:sz w:val="28"/>
          <w:szCs w:val="28"/>
        </w:rPr>
        <w:t>112.3148</w:t>
      </w:r>
    </w:p>
    <w:p w14:paraId="6260BE9E" w14:textId="72041F99" w:rsidR="001E3085" w:rsidRDefault="001E3085" w:rsidP="008F2309">
      <w:pPr>
        <w:ind w:right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  <w:vertAlign w:val="subscript"/>
        </w:rPr>
        <w:t>3</w:t>
      </w:r>
      <w:r w:rsidRPr="00DB6842">
        <w:rPr>
          <w:color w:val="000000" w:themeColor="text1"/>
          <w:sz w:val="28"/>
          <w:szCs w:val="28"/>
        </w:rPr>
        <w:t>(x)</w:t>
      </w:r>
      <w:r>
        <w:rPr>
          <w:color w:val="000000" w:themeColor="text1"/>
          <w:sz w:val="28"/>
          <w:szCs w:val="28"/>
        </w:rPr>
        <w:t xml:space="preserve"> =</w:t>
      </w:r>
      <w:r w:rsidR="00334ECD">
        <w:rPr>
          <w:color w:val="000000" w:themeColor="text1"/>
          <w:sz w:val="28"/>
          <w:szCs w:val="28"/>
        </w:rPr>
        <w:t xml:space="preserve"> </w:t>
      </w:r>
      <w:r w:rsidR="00334ECD" w:rsidRPr="00334ECD">
        <w:rPr>
          <w:color w:val="000000" w:themeColor="text1"/>
          <w:sz w:val="28"/>
          <w:szCs w:val="28"/>
        </w:rPr>
        <w:t>1.7574</w:t>
      </w:r>
      <w:r w:rsidR="00334ECD">
        <w:rPr>
          <w:color w:val="000000" w:themeColor="text1"/>
          <w:sz w:val="28"/>
          <w:szCs w:val="28"/>
        </w:rPr>
        <w:t>x</w:t>
      </w:r>
      <w:r w:rsidR="00334ECD">
        <w:rPr>
          <w:color w:val="000000" w:themeColor="text1"/>
          <w:sz w:val="28"/>
          <w:szCs w:val="28"/>
          <w:vertAlign w:val="superscript"/>
        </w:rPr>
        <w:t>3</w:t>
      </w:r>
      <w:r w:rsidR="00334ECD" w:rsidRPr="00334ECD">
        <w:rPr>
          <w:color w:val="000000" w:themeColor="text1"/>
          <w:sz w:val="28"/>
          <w:szCs w:val="28"/>
        </w:rPr>
        <w:t xml:space="preserve"> </w:t>
      </w:r>
      <w:r w:rsidR="00334ECD">
        <w:rPr>
          <w:color w:val="000000" w:themeColor="text1"/>
          <w:sz w:val="28"/>
          <w:szCs w:val="28"/>
        </w:rPr>
        <w:t xml:space="preserve">- </w:t>
      </w:r>
      <w:r w:rsidR="00334ECD" w:rsidRPr="00334ECD">
        <w:rPr>
          <w:color w:val="000000" w:themeColor="text1"/>
          <w:sz w:val="28"/>
          <w:szCs w:val="28"/>
        </w:rPr>
        <w:t>1.4324</w:t>
      </w:r>
      <w:r w:rsidR="007E5447">
        <w:rPr>
          <w:color w:val="000000" w:themeColor="text1"/>
          <w:sz w:val="28"/>
          <w:szCs w:val="28"/>
        </w:rPr>
        <w:t>x</w:t>
      </w:r>
      <w:r w:rsidR="007E5447">
        <w:rPr>
          <w:color w:val="000000" w:themeColor="text1"/>
          <w:sz w:val="28"/>
          <w:szCs w:val="28"/>
          <w:vertAlign w:val="superscript"/>
        </w:rPr>
        <w:t>2</w:t>
      </w:r>
      <w:r w:rsidR="00334ECD" w:rsidRPr="00334ECD">
        <w:rPr>
          <w:color w:val="000000" w:themeColor="text1"/>
          <w:sz w:val="28"/>
          <w:szCs w:val="28"/>
        </w:rPr>
        <w:t xml:space="preserve"> </w:t>
      </w:r>
      <w:r w:rsidR="00334ECD">
        <w:rPr>
          <w:color w:val="000000" w:themeColor="text1"/>
          <w:sz w:val="28"/>
          <w:szCs w:val="28"/>
        </w:rPr>
        <w:t xml:space="preserve">- </w:t>
      </w:r>
      <w:r w:rsidR="00334ECD" w:rsidRPr="00334ECD">
        <w:rPr>
          <w:color w:val="000000" w:themeColor="text1"/>
          <w:sz w:val="28"/>
          <w:szCs w:val="28"/>
        </w:rPr>
        <w:t>0.3307</w:t>
      </w:r>
      <w:r w:rsidR="007E5447">
        <w:rPr>
          <w:color w:val="000000" w:themeColor="text1"/>
          <w:sz w:val="28"/>
          <w:szCs w:val="28"/>
        </w:rPr>
        <w:t>x</w:t>
      </w:r>
      <w:r w:rsidR="00334ECD">
        <w:rPr>
          <w:color w:val="000000" w:themeColor="text1"/>
          <w:sz w:val="28"/>
          <w:szCs w:val="28"/>
        </w:rPr>
        <w:t xml:space="preserve"> + </w:t>
      </w:r>
      <w:r w:rsidR="00334ECD" w:rsidRPr="00334ECD">
        <w:rPr>
          <w:color w:val="000000" w:themeColor="text1"/>
          <w:sz w:val="28"/>
          <w:szCs w:val="28"/>
        </w:rPr>
        <w:t>101.8661</w:t>
      </w:r>
    </w:p>
    <w:p w14:paraId="233D2CAA" w14:textId="7A82757A" w:rsidR="004D1A09" w:rsidRDefault="004D1A09" w:rsidP="008F2309">
      <w:pPr>
        <w:ind w:right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  <w:vertAlign w:val="subscript"/>
        </w:rPr>
        <w:t>4</w:t>
      </w:r>
      <w:r w:rsidRPr="00DB6842">
        <w:rPr>
          <w:color w:val="000000" w:themeColor="text1"/>
          <w:sz w:val="28"/>
          <w:szCs w:val="28"/>
        </w:rPr>
        <w:t>(x)</w:t>
      </w:r>
      <w:r>
        <w:rPr>
          <w:color w:val="000000" w:themeColor="text1"/>
          <w:sz w:val="28"/>
          <w:szCs w:val="28"/>
        </w:rPr>
        <w:t xml:space="preserve"> = </w:t>
      </w:r>
      <w:r w:rsidR="00132B71" w:rsidRPr="00132B71">
        <w:rPr>
          <w:color w:val="000000" w:themeColor="text1"/>
          <w:sz w:val="28"/>
          <w:szCs w:val="28"/>
        </w:rPr>
        <w:t>-0.015</w:t>
      </w:r>
      <w:r w:rsidR="002E2036">
        <w:rPr>
          <w:color w:val="000000" w:themeColor="text1"/>
          <w:sz w:val="28"/>
          <w:szCs w:val="28"/>
        </w:rPr>
        <w:t>2</w:t>
      </w:r>
      <w:r w:rsidR="00136354">
        <w:rPr>
          <w:color w:val="000000" w:themeColor="text1"/>
          <w:sz w:val="28"/>
          <w:szCs w:val="28"/>
        </w:rPr>
        <w:t>x</w:t>
      </w:r>
      <w:r w:rsidR="00136354">
        <w:rPr>
          <w:color w:val="000000" w:themeColor="text1"/>
          <w:sz w:val="28"/>
          <w:szCs w:val="28"/>
          <w:vertAlign w:val="superscript"/>
        </w:rPr>
        <w:t>4</w:t>
      </w:r>
      <w:r w:rsidR="00722495" w:rsidRPr="00722495">
        <w:rPr>
          <w:color w:val="000000" w:themeColor="text1"/>
          <w:sz w:val="28"/>
          <w:szCs w:val="28"/>
        </w:rPr>
        <w:t xml:space="preserve"> </w:t>
      </w:r>
      <w:r w:rsidR="00136354">
        <w:rPr>
          <w:color w:val="000000" w:themeColor="text1"/>
          <w:sz w:val="28"/>
          <w:szCs w:val="28"/>
        </w:rPr>
        <w:t>+</w:t>
      </w:r>
      <w:r w:rsidR="00722495" w:rsidRPr="00722495">
        <w:rPr>
          <w:color w:val="000000" w:themeColor="text1"/>
          <w:sz w:val="28"/>
          <w:szCs w:val="28"/>
        </w:rPr>
        <w:t xml:space="preserve"> 1.754</w:t>
      </w:r>
      <w:r w:rsidR="001364C1">
        <w:rPr>
          <w:color w:val="000000" w:themeColor="text1"/>
          <w:sz w:val="28"/>
          <w:szCs w:val="28"/>
        </w:rPr>
        <w:t>1</w:t>
      </w:r>
      <w:r w:rsidR="00136354">
        <w:rPr>
          <w:color w:val="000000" w:themeColor="text1"/>
          <w:sz w:val="28"/>
          <w:szCs w:val="28"/>
        </w:rPr>
        <w:t>x</w:t>
      </w:r>
      <w:r w:rsidR="00136354">
        <w:rPr>
          <w:color w:val="000000" w:themeColor="text1"/>
          <w:sz w:val="28"/>
          <w:szCs w:val="28"/>
          <w:vertAlign w:val="superscript"/>
        </w:rPr>
        <w:t>3</w:t>
      </w:r>
      <w:r w:rsidR="00136354">
        <w:rPr>
          <w:color w:val="000000" w:themeColor="text1"/>
          <w:sz w:val="28"/>
          <w:szCs w:val="28"/>
        </w:rPr>
        <w:t xml:space="preserve"> </w:t>
      </w:r>
      <w:r w:rsidR="005D6E97" w:rsidRPr="005D6E97">
        <w:rPr>
          <w:color w:val="000000" w:themeColor="text1"/>
          <w:sz w:val="28"/>
          <w:szCs w:val="28"/>
        </w:rPr>
        <w:t>-</w:t>
      </w:r>
      <w:r w:rsidR="00136354">
        <w:rPr>
          <w:color w:val="000000" w:themeColor="text1"/>
          <w:sz w:val="28"/>
          <w:szCs w:val="28"/>
        </w:rPr>
        <w:t xml:space="preserve"> </w:t>
      </w:r>
      <w:r w:rsidR="005D6E97" w:rsidRPr="005D6E97">
        <w:rPr>
          <w:color w:val="000000" w:themeColor="text1"/>
          <w:sz w:val="28"/>
          <w:szCs w:val="28"/>
        </w:rPr>
        <w:t>1.0821</w:t>
      </w:r>
      <w:r w:rsidR="00136354">
        <w:rPr>
          <w:color w:val="000000" w:themeColor="text1"/>
          <w:sz w:val="28"/>
          <w:szCs w:val="28"/>
        </w:rPr>
        <w:t>x</w:t>
      </w:r>
      <w:r w:rsidR="00136354">
        <w:rPr>
          <w:color w:val="000000" w:themeColor="text1"/>
          <w:sz w:val="28"/>
          <w:szCs w:val="28"/>
          <w:vertAlign w:val="superscript"/>
        </w:rPr>
        <w:t>2</w:t>
      </w:r>
      <w:r w:rsidR="005D6E97">
        <w:rPr>
          <w:color w:val="000000" w:themeColor="text1"/>
          <w:sz w:val="28"/>
          <w:szCs w:val="28"/>
        </w:rPr>
        <w:t xml:space="preserve"> </w:t>
      </w:r>
      <w:r w:rsidR="00981D05" w:rsidRPr="00981D05">
        <w:rPr>
          <w:color w:val="000000" w:themeColor="text1"/>
          <w:sz w:val="28"/>
          <w:szCs w:val="28"/>
        </w:rPr>
        <w:t>-</w:t>
      </w:r>
      <w:r w:rsidR="00136354">
        <w:rPr>
          <w:color w:val="000000" w:themeColor="text1"/>
          <w:sz w:val="28"/>
          <w:szCs w:val="28"/>
        </w:rPr>
        <w:t xml:space="preserve"> </w:t>
      </w:r>
      <w:r w:rsidR="00981D05" w:rsidRPr="00981D05">
        <w:rPr>
          <w:color w:val="000000" w:themeColor="text1"/>
          <w:sz w:val="28"/>
          <w:szCs w:val="28"/>
        </w:rPr>
        <w:t>0.2558</w:t>
      </w:r>
      <w:r w:rsidR="00136354">
        <w:rPr>
          <w:color w:val="000000" w:themeColor="text1"/>
          <w:sz w:val="28"/>
          <w:szCs w:val="28"/>
        </w:rPr>
        <w:t>x +</w:t>
      </w:r>
      <w:r w:rsidR="004D02D2">
        <w:rPr>
          <w:color w:val="000000" w:themeColor="text1"/>
          <w:sz w:val="28"/>
          <w:szCs w:val="28"/>
        </w:rPr>
        <w:t xml:space="preserve"> </w:t>
      </w:r>
      <w:r w:rsidR="004D02D2" w:rsidRPr="004D02D2">
        <w:rPr>
          <w:color w:val="000000" w:themeColor="text1"/>
          <w:sz w:val="28"/>
          <w:szCs w:val="28"/>
        </w:rPr>
        <w:t>100.9145</w:t>
      </w:r>
    </w:p>
    <w:p w14:paraId="79E1BF08" w14:textId="58E7AD23" w:rsidR="00880568" w:rsidRDefault="00880568" w:rsidP="008F2309">
      <w:pPr>
        <w:ind w:right="20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  <w:vertAlign w:val="subscript"/>
        </w:rPr>
        <w:t>5</w:t>
      </w:r>
      <w:r w:rsidRPr="00DB6842">
        <w:rPr>
          <w:color w:val="000000" w:themeColor="text1"/>
          <w:sz w:val="28"/>
          <w:szCs w:val="28"/>
        </w:rPr>
        <w:t>(x)</w:t>
      </w:r>
      <w:r>
        <w:rPr>
          <w:color w:val="000000" w:themeColor="text1"/>
          <w:sz w:val="28"/>
          <w:szCs w:val="28"/>
        </w:rPr>
        <w:t xml:space="preserve"> =</w:t>
      </w:r>
      <w:r w:rsidR="0092664E">
        <w:rPr>
          <w:color w:val="000000" w:themeColor="text1"/>
          <w:sz w:val="28"/>
          <w:szCs w:val="28"/>
        </w:rPr>
        <w:t xml:space="preserve"> </w:t>
      </w:r>
      <w:r w:rsidR="00DE38F7" w:rsidRPr="00DE38F7">
        <w:rPr>
          <w:color w:val="000000" w:themeColor="text1"/>
          <w:sz w:val="28"/>
          <w:szCs w:val="28"/>
        </w:rPr>
        <w:t>-0.0004</w:t>
      </w:r>
      <w:r w:rsidR="003B6648">
        <w:rPr>
          <w:color w:val="000000" w:themeColor="text1"/>
          <w:sz w:val="28"/>
          <w:szCs w:val="28"/>
        </w:rPr>
        <w:t>x</w:t>
      </w:r>
      <w:r w:rsidR="003B6648">
        <w:rPr>
          <w:color w:val="000000" w:themeColor="text1"/>
          <w:sz w:val="28"/>
          <w:szCs w:val="28"/>
          <w:vertAlign w:val="superscript"/>
        </w:rPr>
        <w:t>5</w:t>
      </w:r>
      <w:r w:rsidR="00BD1AD2">
        <w:rPr>
          <w:color w:val="000000" w:themeColor="text1"/>
          <w:sz w:val="28"/>
          <w:szCs w:val="28"/>
        </w:rPr>
        <w:t xml:space="preserve"> </w:t>
      </w:r>
      <w:r w:rsidR="00BD1AD2" w:rsidRPr="00BD1AD2">
        <w:rPr>
          <w:color w:val="000000" w:themeColor="text1"/>
          <w:sz w:val="28"/>
          <w:szCs w:val="28"/>
        </w:rPr>
        <w:t>-</w:t>
      </w:r>
      <w:r w:rsidR="003B6648">
        <w:rPr>
          <w:color w:val="000000" w:themeColor="text1"/>
          <w:sz w:val="28"/>
          <w:szCs w:val="28"/>
        </w:rPr>
        <w:t xml:space="preserve"> </w:t>
      </w:r>
      <w:r w:rsidR="00BD1AD2" w:rsidRPr="00BD1AD2">
        <w:rPr>
          <w:color w:val="000000" w:themeColor="text1"/>
          <w:sz w:val="28"/>
          <w:szCs w:val="28"/>
        </w:rPr>
        <w:t>0.0154</w:t>
      </w:r>
      <w:r w:rsidR="003B6648">
        <w:rPr>
          <w:color w:val="000000" w:themeColor="text1"/>
          <w:sz w:val="28"/>
          <w:szCs w:val="28"/>
        </w:rPr>
        <w:t>x</w:t>
      </w:r>
      <w:r w:rsidR="003B6648">
        <w:rPr>
          <w:color w:val="000000" w:themeColor="text1"/>
          <w:sz w:val="28"/>
          <w:szCs w:val="28"/>
          <w:vertAlign w:val="superscript"/>
        </w:rPr>
        <w:t>4</w:t>
      </w:r>
      <w:r w:rsidR="0036090C">
        <w:rPr>
          <w:color w:val="000000" w:themeColor="text1"/>
          <w:sz w:val="28"/>
          <w:szCs w:val="28"/>
        </w:rPr>
        <w:t xml:space="preserve"> </w:t>
      </w:r>
      <w:r w:rsidR="00DC63EC">
        <w:rPr>
          <w:color w:val="000000" w:themeColor="text1"/>
          <w:sz w:val="28"/>
          <w:szCs w:val="28"/>
        </w:rPr>
        <w:t xml:space="preserve">+ </w:t>
      </w:r>
      <w:r w:rsidR="003A761D" w:rsidRPr="003A761D">
        <w:rPr>
          <w:color w:val="000000" w:themeColor="text1"/>
          <w:sz w:val="28"/>
          <w:szCs w:val="28"/>
        </w:rPr>
        <w:t>1.7668</w:t>
      </w:r>
      <w:r w:rsidR="002F4CE0">
        <w:rPr>
          <w:color w:val="000000" w:themeColor="text1"/>
          <w:sz w:val="28"/>
          <w:szCs w:val="28"/>
        </w:rPr>
        <w:t>x</w:t>
      </w:r>
      <w:r w:rsidR="002F4CE0">
        <w:rPr>
          <w:color w:val="000000" w:themeColor="text1"/>
          <w:sz w:val="28"/>
          <w:szCs w:val="28"/>
          <w:vertAlign w:val="superscript"/>
        </w:rPr>
        <w:t>3</w:t>
      </w:r>
      <w:r w:rsidR="001313B5">
        <w:rPr>
          <w:color w:val="000000" w:themeColor="text1"/>
          <w:sz w:val="28"/>
          <w:szCs w:val="28"/>
        </w:rPr>
        <w:t xml:space="preserve"> </w:t>
      </w:r>
      <w:r w:rsidR="001313B5" w:rsidRPr="001313B5">
        <w:rPr>
          <w:color w:val="000000" w:themeColor="text1"/>
          <w:sz w:val="28"/>
          <w:szCs w:val="28"/>
        </w:rPr>
        <w:t>-</w:t>
      </w:r>
      <w:r w:rsidR="002F4CE0">
        <w:rPr>
          <w:color w:val="000000" w:themeColor="text1"/>
          <w:sz w:val="28"/>
          <w:szCs w:val="28"/>
        </w:rPr>
        <w:t xml:space="preserve"> </w:t>
      </w:r>
      <w:r w:rsidR="001313B5" w:rsidRPr="001313B5">
        <w:rPr>
          <w:color w:val="000000" w:themeColor="text1"/>
          <w:sz w:val="28"/>
          <w:szCs w:val="28"/>
        </w:rPr>
        <w:t>1.0743</w:t>
      </w:r>
      <w:r w:rsidR="005A0AA1">
        <w:rPr>
          <w:color w:val="000000" w:themeColor="text1"/>
          <w:sz w:val="28"/>
          <w:szCs w:val="28"/>
        </w:rPr>
        <w:t>x</w:t>
      </w:r>
      <w:r w:rsidR="005A0AA1">
        <w:rPr>
          <w:color w:val="000000" w:themeColor="text1"/>
          <w:sz w:val="28"/>
          <w:szCs w:val="28"/>
          <w:vertAlign w:val="superscript"/>
        </w:rPr>
        <w:t>2</w:t>
      </w:r>
      <w:r w:rsidR="00EB2A8C">
        <w:rPr>
          <w:color w:val="000000" w:themeColor="text1"/>
          <w:sz w:val="28"/>
          <w:szCs w:val="28"/>
        </w:rPr>
        <w:t xml:space="preserve"> </w:t>
      </w:r>
      <w:r w:rsidR="00822953" w:rsidRPr="00822953">
        <w:rPr>
          <w:color w:val="000000" w:themeColor="text1"/>
          <w:sz w:val="28"/>
          <w:szCs w:val="28"/>
        </w:rPr>
        <w:t>-</w:t>
      </w:r>
      <w:r w:rsidR="005A0AA1">
        <w:rPr>
          <w:color w:val="000000" w:themeColor="text1"/>
          <w:sz w:val="28"/>
          <w:szCs w:val="28"/>
        </w:rPr>
        <w:t xml:space="preserve"> </w:t>
      </w:r>
      <w:r w:rsidR="00822953" w:rsidRPr="00822953">
        <w:rPr>
          <w:color w:val="000000" w:themeColor="text1"/>
          <w:sz w:val="28"/>
          <w:szCs w:val="28"/>
        </w:rPr>
        <w:t>0.3227</w:t>
      </w:r>
      <w:r w:rsidR="00775DD1">
        <w:rPr>
          <w:color w:val="000000" w:themeColor="text1"/>
          <w:sz w:val="28"/>
          <w:szCs w:val="28"/>
        </w:rPr>
        <w:t xml:space="preserve">x + </w:t>
      </w:r>
      <w:r w:rsidR="00B22070" w:rsidRPr="00B22070">
        <w:rPr>
          <w:color w:val="000000" w:themeColor="text1"/>
          <w:sz w:val="28"/>
          <w:szCs w:val="28"/>
        </w:rPr>
        <w:t>100.8874</w:t>
      </w:r>
    </w:p>
    <w:p w14:paraId="4C78114D" w14:textId="525EEFCA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3969A61D" w14:textId="0A6AAD1F" w:rsid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Data Visualization:</w:t>
      </w:r>
    </w:p>
    <w:p w14:paraId="65A3C4FB" w14:textId="56C8C865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6FBCA427" w14:textId="1DFA8BF0" w:rsidR="008F2309" w:rsidRDefault="000E36DD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2FD72EFC" wp14:editId="4214ED3C">
            <wp:extent cx="3517900" cy="2638425"/>
            <wp:effectExtent l="0" t="0" r="6350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36A1" w14:textId="77777777" w:rsidR="008F2309" w:rsidRP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463DB4AD" w14:textId="127D6C3C" w:rsid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What degree polynomial does the relationship seem to follow?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 xml:space="preserve"> Please explain</w:t>
      </w:r>
      <w:r w:rsidR="00B23D38">
        <w:rPr>
          <w:b/>
          <w:bCs/>
          <w:color w:val="000000" w:themeColor="text1"/>
          <w:sz w:val="28"/>
          <w:szCs w:val="28"/>
          <w:u w:val="single"/>
        </w:rPr>
        <w:t xml:space="preserve"> your answer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>.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7AD281E7" w14:textId="27194D72" w:rsidR="008F2309" w:rsidRDefault="00567DB4" w:rsidP="00567DB4">
      <w:pPr>
        <w:pStyle w:val="NormalWeb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ample answer: </w:t>
      </w:r>
    </w:p>
    <w:p w14:paraId="2797E5D4" w14:textId="3CDD0362" w:rsidR="00B43ED6" w:rsidRDefault="00B43ED6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data seems to match d = 3, 4, 5. In following Occam’s Razor, the simplest model that matches should be chosen. d=3, or </w:t>
      </w:r>
      <w:r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  <w:vertAlign w:val="subscript"/>
        </w:rPr>
        <w:t>3</w:t>
      </w:r>
      <w:r w:rsidRPr="00DB6842">
        <w:rPr>
          <w:color w:val="000000" w:themeColor="text1"/>
          <w:sz w:val="28"/>
          <w:szCs w:val="28"/>
        </w:rPr>
        <w:t>(x)</w:t>
      </w:r>
      <w:r>
        <w:rPr>
          <w:color w:val="000000" w:themeColor="text1"/>
          <w:sz w:val="28"/>
          <w:szCs w:val="28"/>
        </w:rPr>
        <w:t>,</w:t>
      </w:r>
      <w:r>
        <w:rPr>
          <w:rFonts w:ascii="TimesNewRomanPSMT" w:hAnsi="TimesNewRomanPSMT"/>
        </w:rPr>
        <w:t xml:space="preserve"> is the model that matches </w:t>
      </w:r>
      <w:r w:rsidR="00224A82">
        <w:rPr>
          <w:rFonts w:ascii="TimesNewRomanPSMT" w:hAnsi="TimesNewRomanPSMT"/>
        </w:rPr>
        <w:t>this criterion</w:t>
      </w:r>
      <w:r>
        <w:rPr>
          <w:rFonts w:ascii="TimesNewRomanPSMT" w:hAnsi="TimesNewRomanPSMT"/>
        </w:rPr>
        <w:t>.</w:t>
      </w:r>
    </w:p>
    <w:p w14:paraId="465E97B7" w14:textId="167C2F6D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If we measured a new data point,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x=3,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would be the predicted value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y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>,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based on the polynomial identified as the best fit in Question (3)? </w:t>
      </w:r>
    </w:p>
    <w:p w14:paraId="4E5C5AD4" w14:textId="77777777" w:rsidR="001C787C" w:rsidRDefault="00654DD2" w:rsidP="001C787C">
      <w:pPr>
        <w:pStyle w:val="NormalWeb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  <w:vertAlign w:val="subscript"/>
        </w:rPr>
        <w:t>3</w:t>
      </w:r>
      <w:r w:rsidRPr="00DB6842">
        <w:rPr>
          <w:color w:val="000000" w:themeColor="text1"/>
          <w:sz w:val="28"/>
          <w:szCs w:val="28"/>
        </w:rPr>
        <w:t>(x)</w:t>
      </w:r>
      <w:r>
        <w:rPr>
          <w:color w:val="000000" w:themeColor="text1"/>
          <w:sz w:val="28"/>
          <w:szCs w:val="28"/>
        </w:rPr>
        <w:t xml:space="preserve"> =</w:t>
      </w:r>
      <w:r w:rsidR="00976225">
        <w:rPr>
          <w:color w:val="000000" w:themeColor="text1"/>
          <w:sz w:val="28"/>
          <w:szCs w:val="28"/>
        </w:rPr>
        <w:t xml:space="preserve"> </w:t>
      </w:r>
      <w:r w:rsidR="00976225" w:rsidRPr="00976225">
        <w:rPr>
          <w:color w:val="000000" w:themeColor="text1"/>
          <w:sz w:val="28"/>
          <w:szCs w:val="28"/>
        </w:rPr>
        <w:t>135.4328</w:t>
      </w:r>
    </w:p>
    <w:p w14:paraId="60410755" w14:textId="48154517" w:rsidR="00567DB4" w:rsidRDefault="00567DB4" w:rsidP="00567DB4">
      <w:pPr>
        <w:pStyle w:val="NormalWeb"/>
        <w:jc w:val="both"/>
        <w:rPr>
          <w:sz w:val="28"/>
          <w:szCs w:val="28"/>
        </w:rPr>
      </w:pPr>
      <w:r w:rsidRPr="008F2309">
        <w:rPr>
          <w:b/>
          <w:bCs/>
          <w:sz w:val="36"/>
          <w:szCs w:val="36"/>
        </w:rPr>
        <w:lastRenderedPageBreak/>
        <w:t>Problem</w:t>
      </w:r>
      <w:r>
        <w:rPr>
          <w:b/>
          <w:bCs/>
          <w:sz w:val="36"/>
          <w:szCs w:val="36"/>
        </w:rPr>
        <w:t>2</w:t>
      </w:r>
      <w:r w:rsidRPr="008F2309">
        <w:rPr>
          <w:b/>
          <w:bCs/>
          <w:sz w:val="36"/>
          <w:szCs w:val="36"/>
        </w:rPr>
        <w:t>_writeup</w:t>
      </w:r>
      <w:r>
        <w:rPr>
          <w:b/>
          <w:bCs/>
          <w:sz w:val="36"/>
          <w:szCs w:val="36"/>
        </w:rPr>
        <w:t>.</w:t>
      </w:r>
    </w:p>
    <w:p w14:paraId="75EA5FAC" w14:textId="3C856F14" w:rsidR="00BE2470" w:rsidRPr="008F2309" w:rsidRDefault="00BE2470" w:rsidP="00BE2470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>
        <w:rPr>
          <w:b/>
          <w:bCs/>
          <w:color w:val="000000" w:themeColor="text1"/>
          <w:sz w:val="28"/>
          <w:szCs w:val="28"/>
          <w:u w:val="single"/>
        </w:rPr>
        <w:t>Plot the mean squared error as a function of lambda in Ridge Regression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25D33C3" w14:textId="21CB3AE8" w:rsidR="0013680A" w:rsidRDefault="0013680A" w:rsidP="0013680A">
      <w:pPr>
        <w:pStyle w:val="NormalWeb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(Insert plot obtained by completing the </w:t>
      </w:r>
      <w:r w:rsidRPr="0013680A">
        <w:rPr>
          <w:rFonts w:ascii="TimesNewRomanPS" w:hAnsi="TimesNewRomanPS"/>
          <w:b/>
          <w:bCs/>
          <w:i/>
          <w:iCs/>
          <w:sz w:val="28"/>
          <w:szCs w:val="28"/>
        </w:rPr>
        <w:t>main</w:t>
      </w:r>
      <w:r>
        <w:rPr>
          <w:rFonts w:ascii="TimesNewRomanPS" w:hAnsi="TimesNewRomanPS"/>
          <w:i/>
          <w:iCs/>
          <w:sz w:val="28"/>
          <w:szCs w:val="28"/>
        </w:rPr>
        <w:t xml:space="preserve"> function</w:t>
      </w:r>
      <w:r w:rsidRPr="008F2309">
        <w:rPr>
          <w:rFonts w:ascii="TimesNewRomanPS" w:hAnsi="TimesNewRomanPS"/>
          <w:i/>
          <w:iCs/>
          <w:sz w:val="28"/>
          <w:szCs w:val="28"/>
        </w:rPr>
        <w:t xml:space="preserve">) </w:t>
      </w:r>
    </w:p>
    <w:p w14:paraId="1515870B" w14:textId="1FDAB144" w:rsidR="00BE2470" w:rsidRDefault="0013680A" w:rsidP="00567DB4">
      <w:pPr>
        <w:pStyle w:val="NormalWeb"/>
        <w:jc w:val="both"/>
        <w:rPr>
          <w:sz w:val="28"/>
          <w:szCs w:val="28"/>
        </w:rPr>
      </w:pPr>
      <w:r w:rsidRPr="0013680A">
        <w:rPr>
          <w:noProof/>
          <w:sz w:val="28"/>
          <w:szCs w:val="28"/>
        </w:rPr>
        <w:drawing>
          <wp:inline distT="0" distB="0" distL="0" distR="0" wp14:anchorId="073739C6" wp14:editId="18AF8053">
            <wp:extent cx="4231341" cy="2728286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384" cy="274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1A0" w14:textId="637B2B62" w:rsidR="0013680A" w:rsidRDefault="0013680A" w:rsidP="00567DB4">
      <w:pPr>
        <w:pStyle w:val="NormalWeb"/>
        <w:jc w:val="both"/>
        <w:rPr>
          <w:sz w:val="28"/>
          <w:szCs w:val="28"/>
        </w:rPr>
      </w:pPr>
    </w:p>
    <w:p w14:paraId="55989BC7" w14:textId="5EB7FDFE" w:rsidR="0013680A" w:rsidRPr="008F2309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best lambda: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73C3AA7" w14:textId="41E75186" w:rsidR="0013680A" w:rsidRDefault="0013680A" w:rsidP="00567DB4">
      <w:pPr>
        <w:pStyle w:val="NormalWeb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ample answer: </w:t>
      </w:r>
    </w:p>
    <w:p w14:paraId="739FBFBA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range of Lambda values tested, the best lambda value is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which yields an MSE of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as shown on the plot above. </w:t>
      </w:r>
    </w:p>
    <w:p w14:paraId="278C78FE" w14:textId="77777777" w:rsidR="0013680A" w:rsidRDefault="0013680A" w:rsidP="0013680A">
      <w:pPr>
        <w:pStyle w:val="NormalWeb"/>
        <w:jc w:val="both"/>
        <w:rPr>
          <w:sz w:val="28"/>
          <w:szCs w:val="28"/>
        </w:rPr>
      </w:pPr>
    </w:p>
    <w:p w14:paraId="530A7201" w14:textId="0720B252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equation of the best fitted model: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C65AFA9" w14:textId="09E5DCD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525654F0" w14:textId="1735A456" w:rsidR="0013680A" w:rsidRP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(</w:t>
      </w:r>
      <w:r>
        <w:rPr>
          <w:i/>
          <w:iCs/>
          <w:color w:val="000000" w:themeColor="text1"/>
          <w:sz w:val="28"/>
          <w:szCs w:val="28"/>
        </w:rPr>
        <w:t xml:space="preserve">Insert numerical values for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>
        <w:rPr>
          <w:i/>
          <w:iCs/>
          <w:color w:val="000000" w:themeColor="text1"/>
          <w:sz w:val="28"/>
          <w:szCs w:val="28"/>
        </w:rPr>
        <w:t xml:space="preserve">’s and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b</m:t>
        </m:r>
      </m:oMath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7CAC6904" w14:textId="7BF599A3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13680A">
        <w:rPr>
          <w:noProof/>
          <w:color w:val="000000" w:themeColor="text1"/>
          <w:sz w:val="28"/>
          <w:szCs w:val="28"/>
        </w:rPr>
        <w:drawing>
          <wp:inline distT="0" distB="0" distL="0" distR="0" wp14:anchorId="1813FDB3" wp14:editId="02582090">
            <wp:extent cx="3576918" cy="565221"/>
            <wp:effectExtent l="0" t="0" r="508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656" cy="58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530B" w14:textId="7FEE422B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60E5D32C" w14:textId="171786B8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>Draw a prediction plot using Google data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7C97F836" w14:textId="6D1A38BC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21FF6DB9" w14:textId="1597FFD1" w:rsidR="0013680A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(Note that the plot below is not the solution</w:t>
      </w:r>
      <w:r>
        <w:rPr>
          <w:rFonts w:hint="eastAsia"/>
          <w:i/>
          <w:iCs/>
          <w:color w:val="000000" w:themeColor="text1"/>
          <w:sz w:val="28"/>
          <w:szCs w:val="28"/>
        </w:rPr>
        <w:t>)</w:t>
      </w:r>
    </w:p>
    <w:p w14:paraId="033DBECF" w14:textId="77777777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26D5E09" w14:textId="3CA98A4D" w:rsidR="0013680A" w:rsidRP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13680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2B7C85" wp14:editId="0CA4492D">
            <wp:extent cx="4513814" cy="3388659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705" cy="339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6DC" w14:textId="08130DE5" w:rsidR="008F2309" w:rsidRPr="008F2309" w:rsidRDefault="008F2309" w:rsidP="0013680A">
      <w:pPr>
        <w:pStyle w:val="NormalWeb"/>
        <w:jc w:val="both"/>
        <w:rPr>
          <w:color w:val="000000" w:themeColor="text1"/>
          <w:sz w:val="28"/>
          <w:szCs w:val="28"/>
        </w:rPr>
      </w:pPr>
    </w:p>
    <w:sectPr w:rsidR="008F2309" w:rsidRPr="008F2309">
      <w:footerReference w:type="default" r:id="rId11"/>
      <w:pgSz w:w="12240" w:h="15840"/>
      <w:pgMar w:top="1320" w:right="1320" w:bottom="849" w:left="1340" w:header="0" w:footer="7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6132" w14:textId="77777777" w:rsidR="00856FD4" w:rsidRDefault="00856FD4">
      <w:r>
        <w:separator/>
      </w:r>
    </w:p>
  </w:endnote>
  <w:endnote w:type="continuationSeparator" w:id="0">
    <w:p w14:paraId="6EA80FB9" w14:textId="77777777" w:rsidR="00856FD4" w:rsidRDefault="00856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7A2C" w14:textId="77777777" w:rsidR="008F75AD" w:rsidRDefault="00000000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5A6F63AA" wp14:editId="7E4F6857">
              <wp:simplePos x="0" y="0"/>
              <wp:positionH relativeFrom="page">
                <wp:posOffset>3829050</wp:posOffset>
              </wp:positionH>
              <wp:positionV relativeFrom="page">
                <wp:posOffset>9415780</wp:posOffset>
              </wp:positionV>
              <wp:extent cx="114300" cy="1517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62CDE9" w14:textId="77777777" w:rsidR="008F75AD" w:rsidRDefault="00000000">
                          <w:pPr>
                            <w:pStyle w:val="FrameContents"/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F63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5pt;margin-top:741.4pt;width:9pt;height:11.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" o:allowincell="f" stroked="f">
              <v:fill opacity="0"/>
              <v:textbox inset="0,0,0,0">
                <w:txbxContent>
                  <w:p w14:paraId="4762CDE9" w14:textId="77777777" w:rsidR="008F75AD" w:rsidRDefault="00000000">
                    <w:pPr>
                      <w:pStyle w:val="FrameContents"/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570F8" w14:textId="77777777" w:rsidR="00856FD4" w:rsidRDefault="00856FD4">
      <w:r>
        <w:separator/>
      </w:r>
    </w:p>
  </w:footnote>
  <w:footnote w:type="continuationSeparator" w:id="0">
    <w:p w14:paraId="30E8D524" w14:textId="77777777" w:rsidR="00856FD4" w:rsidRDefault="00856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55C"/>
    <w:multiLevelType w:val="multilevel"/>
    <w:tmpl w:val="205AA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685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AD"/>
    <w:rsid w:val="00095894"/>
    <w:rsid w:val="000E36DD"/>
    <w:rsid w:val="001313B5"/>
    <w:rsid w:val="00132B71"/>
    <w:rsid w:val="00136354"/>
    <w:rsid w:val="001364C1"/>
    <w:rsid w:val="0013680A"/>
    <w:rsid w:val="00150736"/>
    <w:rsid w:val="001A1F9D"/>
    <w:rsid w:val="001C787C"/>
    <w:rsid w:val="001D1994"/>
    <w:rsid w:val="001E3085"/>
    <w:rsid w:val="00224A82"/>
    <w:rsid w:val="00284BFE"/>
    <w:rsid w:val="002E2036"/>
    <w:rsid w:val="002F4CE0"/>
    <w:rsid w:val="00334ECD"/>
    <w:rsid w:val="0036090C"/>
    <w:rsid w:val="003A761D"/>
    <w:rsid w:val="003B6648"/>
    <w:rsid w:val="0041736C"/>
    <w:rsid w:val="00435B07"/>
    <w:rsid w:val="004D02D2"/>
    <w:rsid w:val="004D1A09"/>
    <w:rsid w:val="005202B3"/>
    <w:rsid w:val="00567DB4"/>
    <w:rsid w:val="005723FF"/>
    <w:rsid w:val="005A0AA1"/>
    <w:rsid w:val="005D6E97"/>
    <w:rsid w:val="00614406"/>
    <w:rsid w:val="00654DD2"/>
    <w:rsid w:val="00672371"/>
    <w:rsid w:val="00722495"/>
    <w:rsid w:val="0076037F"/>
    <w:rsid w:val="00775DD1"/>
    <w:rsid w:val="007B2E3A"/>
    <w:rsid w:val="007E5447"/>
    <w:rsid w:val="007F64C8"/>
    <w:rsid w:val="0080689B"/>
    <w:rsid w:val="00815E1A"/>
    <w:rsid w:val="00822953"/>
    <w:rsid w:val="00856FD4"/>
    <w:rsid w:val="00880568"/>
    <w:rsid w:val="00892BD2"/>
    <w:rsid w:val="008F2309"/>
    <w:rsid w:val="008F75AD"/>
    <w:rsid w:val="0092270D"/>
    <w:rsid w:val="0092664E"/>
    <w:rsid w:val="00976225"/>
    <w:rsid w:val="00981D05"/>
    <w:rsid w:val="00A57527"/>
    <w:rsid w:val="00A63DAD"/>
    <w:rsid w:val="00AA1FDC"/>
    <w:rsid w:val="00B22070"/>
    <w:rsid w:val="00B23D38"/>
    <w:rsid w:val="00B43ED6"/>
    <w:rsid w:val="00B90CC5"/>
    <w:rsid w:val="00BD1AD2"/>
    <w:rsid w:val="00BE2470"/>
    <w:rsid w:val="00C442E5"/>
    <w:rsid w:val="00C664E5"/>
    <w:rsid w:val="00D224DD"/>
    <w:rsid w:val="00DB6842"/>
    <w:rsid w:val="00DC63EC"/>
    <w:rsid w:val="00DE38F7"/>
    <w:rsid w:val="00DE3B4B"/>
    <w:rsid w:val="00E0403A"/>
    <w:rsid w:val="00E23AC0"/>
    <w:rsid w:val="00E860CE"/>
    <w:rsid w:val="00EB2A8C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2B5"/>
  <w15:docId w15:val="{7A04A29A-7B5D-6E44-B150-413BBCA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C545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8F230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F2309"/>
    <w:pPr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宫梓育</dc:creator>
  <dc:description/>
  <cp:lastModifiedBy>roshan sundar</cp:lastModifiedBy>
  <cp:revision>59</cp:revision>
  <cp:lastPrinted>2022-10-12T13:19:00Z</cp:lastPrinted>
  <dcterms:created xsi:type="dcterms:W3CDTF">2022-10-14T21:48:00Z</dcterms:created>
  <dcterms:modified xsi:type="dcterms:W3CDTF">2022-10-25T19:42:00Z</dcterms:modified>
  <dc:language>en-US</dc:language>
</cp:coreProperties>
</file>